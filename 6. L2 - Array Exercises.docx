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A6" w:rsidRPr="003C020D" w:rsidRDefault="003C020D" w:rsidP="00F231A6">
      <w:pPr>
        <w:pStyle w:val="Heading1"/>
        <w:jc w:val="center"/>
        <w:rPr>
          <w:rFonts w:asciiTheme="minorHAnsi" w:hAnsiTheme="minorHAnsi" w:cs="Arial"/>
          <w:sz w:val="30"/>
          <w:szCs w:val="30"/>
          <w:lang w:val="en-GB"/>
        </w:rPr>
      </w:pPr>
      <w:r>
        <w:rPr>
          <w:rFonts w:asciiTheme="minorHAnsi" w:hAnsiTheme="minorHAnsi" w:cs="Arial"/>
          <w:lang w:val="en-GB"/>
        </w:rPr>
        <w:t xml:space="preserve">Level 2:  </w:t>
      </w:r>
      <w:r w:rsidR="00F231A6" w:rsidRPr="003C020D">
        <w:rPr>
          <w:rFonts w:asciiTheme="minorHAnsi" w:hAnsiTheme="minorHAnsi" w:cs="Arial"/>
          <w:lang w:val="en-GB"/>
        </w:rPr>
        <w:t>Array Exercises</w:t>
      </w:r>
      <w:r>
        <w:rPr>
          <w:rFonts w:asciiTheme="minorHAnsi" w:hAnsiTheme="minorHAnsi" w:cs="Arial"/>
          <w:lang w:val="en-GB"/>
        </w:rPr>
        <w:t xml:space="preserve"> (</w:t>
      </w:r>
      <w:r w:rsidRPr="003C020D">
        <w:rPr>
          <w:rFonts w:asciiTheme="minorHAnsi" w:hAnsiTheme="minorHAnsi" w:cs="Arial"/>
          <w:sz w:val="30"/>
          <w:szCs w:val="30"/>
        </w:rPr>
        <w:t xml:space="preserve">Due </w:t>
      </w:r>
      <w:r w:rsidRPr="003C020D">
        <w:rPr>
          <w:rFonts w:asciiTheme="minorHAnsi" w:hAnsiTheme="minorHAnsi" w:cs="Arial"/>
          <w:b w:val="0"/>
          <w:bCs w:val="0"/>
          <w:sz w:val="30"/>
          <w:szCs w:val="30"/>
        </w:rPr>
        <w:t>Friday</w:t>
      </w:r>
      <w:r w:rsidRPr="003C020D">
        <w:rPr>
          <w:rFonts w:asciiTheme="minorHAnsi" w:hAnsiTheme="minorHAnsi" w:cs="Arial"/>
          <w:sz w:val="30"/>
          <w:szCs w:val="30"/>
        </w:rPr>
        <w:t xml:space="preserve"> </w:t>
      </w:r>
      <w:r w:rsidRPr="003C020D">
        <w:rPr>
          <w:rFonts w:asciiTheme="minorHAnsi" w:hAnsiTheme="minorHAnsi" w:cs="Arial"/>
          <w:b w:val="0"/>
          <w:bCs w:val="0"/>
          <w:sz w:val="30"/>
          <w:szCs w:val="30"/>
        </w:rPr>
        <w:t xml:space="preserve">Sep </w:t>
      </w:r>
      <w:r w:rsidR="00C05188">
        <w:rPr>
          <w:rFonts w:asciiTheme="minorHAnsi" w:hAnsiTheme="minorHAnsi" w:cs="Arial"/>
          <w:b w:val="0"/>
          <w:bCs w:val="0"/>
          <w:sz w:val="30"/>
          <w:szCs w:val="30"/>
        </w:rPr>
        <w:t>16</w:t>
      </w:r>
      <w:bookmarkStart w:id="0" w:name="_GoBack"/>
      <w:bookmarkEnd w:id="0"/>
      <w:r w:rsidRPr="003C020D">
        <w:rPr>
          <w:rFonts w:asciiTheme="minorHAnsi" w:hAnsiTheme="minorHAnsi" w:cs="Arial"/>
          <w:sz w:val="30"/>
          <w:szCs w:val="30"/>
        </w:rPr>
        <w:t xml:space="preserve"> @ end of class</w:t>
      </w:r>
      <w:r>
        <w:rPr>
          <w:rFonts w:asciiTheme="minorHAnsi" w:hAnsiTheme="minorHAnsi" w:cs="Arial"/>
          <w:sz w:val="30"/>
          <w:szCs w:val="30"/>
        </w:rPr>
        <w:t>)</w:t>
      </w:r>
    </w:p>
    <w:p w:rsidR="00F231A6" w:rsidRPr="003C020D" w:rsidRDefault="005B538C" w:rsidP="00F231A6">
      <w:pPr>
        <w:jc w:val="center"/>
        <w:rPr>
          <w:rFonts w:asciiTheme="minorHAnsi" w:hAnsiTheme="minorHAnsi" w:cs="Arial"/>
          <w:sz w:val="20"/>
          <w:szCs w:val="20"/>
          <w:lang w:val="en-GB"/>
        </w:rPr>
      </w:pPr>
      <w:r w:rsidRPr="003C020D">
        <w:rPr>
          <w:rFonts w:asciiTheme="minorHAnsi" w:hAnsiTheme="minorHAnsi" w:cs="Arial"/>
          <w:b/>
          <w:bCs/>
          <w:sz w:val="30"/>
          <w:szCs w:val="30"/>
          <w:lang w:val="en-GB"/>
        </w:rPr>
        <w:fldChar w:fldCharType="begin"/>
      </w:r>
      <w:r w:rsidR="00F231A6" w:rsidRPr="003C020D">
        <w:rPr>
          <w:rFonts w:asciiTheme="minorHAnsi" w:hAnsiTheme="minorHAnsi" w:cs="Arial"/>
          <w:b/>
          <w:bCs/>
          <w:sz w:val="30"/>
          <w:szCs w:val="30"/>
          <w:lang w:val="en-GB"/>
        </w:rPr>
        <w:instrText>tc \l1 "</w:instrText>
      </w:r>
      <w:r w:rsidR="00F231A6" w:rsidRPr="003C020D">
        <w:rPr>
          <w:rFonts w:asciiTheme="minorHAnsi" w:hAnsiTheme="minorHAnsi" w:cs="Arial"/>
          <w:b/>
          <w:bCs/>
          <w:sz w:val="36"/>
          <w:szCs w:val="36"/>
          <w:lang w:val="en-GB"/>
        </w:rPr>
        <w:instrText>Array Exercises</w:instrText>
      </w:r>
      <w:r w:rsidRPr="003C020D">
        <w:rPr>
          <w:rFonts w:asciiTheme="minorHAnsi" w:hAnsiTheme="minorHAnsi" w:cs="Arial"/>
          <w:b/>
          <w:bCs/>
          <w:sz w:val="30"/>
          <w:szCs w:val="30"/>
          <w:lang w:val="en-GB"/>
        </w:rPr>
        <w:fldChar w:fldCharType="end"/>
      </w:r>
    </w:p>
    <w:p w:rsidR="00F231A6" w:rsidRPr="003C020D" w:rsidRDefault="00F231A6" w:rsidP="00F231A6">
      <w:pPr>
        <w:rPr>
          <w:rFonts w:asciiTheme="minorHAnsi" w:hAnsiTheme="minorHAnsi" w:cs="Arial"/>
          <w:sz w:val="20"/>
          <w:szCs w:val="20"/>
          <w:lang w:val="en-GB"/>
        </w:rPr>
      </w:pPr>
      <w:r w:rsidRPr="003C020D">
        <w:rPr>
          <w:rFonts w:asciiTheme="minorHAnsi" w:hAnsiTheme="minorHAnsi" w:cs="Arial"/>
          <w:sz w:val="22"/>
          <w:szCs w:val="22"/>
          <w:lang w:val="en-GB"/>
        </w:rPr>
        <w:t xml:space="preserve">Note:  Provide documentation for each procedure. </w:t>
      </w:r>
    </w:p>
    <w:p w:rsidR="003C020D" w:rsidRPr="003C020D" w:rsidRDefault="003C020D" w:rsidP="003C020D">
      <w:pPr>
        <w:rPr>
          <w:rFonts w:asciiTheme="minorHAnsi" w:hAnsiTheme="minorHAnsi" w:cs="Arial"/>
          <w:sz w:val="22"/>
          <w:szCs w:val="22"/>
        </w:rPr>
      </w:pPr>
    </w:p>
    <w:p w:rsidR="003C020D" w:rsidRPr="003C020D" w:rsidRDefault="003C020D" w:rsidP="003C020D">
      <w:pPr>
        <w:tabs>
          <w:tab w:val="left" w:pos="-1440"/>
        </w:tabs>
        <w:ind w:left="1440" w:hanging="1440"/>
        <w:rPr>
          <w:rFonts w:asciiTheme="minorHAnsi" w:hAnsiTheme="minorHAnsi" w:cs="Arial"/>
        </w:rPr>
      </w:pPr>
      <w:r w:rsidRPr="003C020D">
        <w:rPr>
          <w:rFonts w:asciiTheme="minorHAnsi" w:hAnsiTheme="minorHAnsi" w:cs="Arial"/>
          <w:b/>
          <w:bCs/>
        </w:rPr>
        <w:t>Part A:</w:t>
      </w:r>
      <w:r w:rsidRPr="003C020D">
        <w:rPr>
          <w:rFonts w:asciiTheme="minorHAnsi" w:hAnsiTheme="minorHAnsi" w:cs="Arial"/>
        </w:rPr>
        <w:tab/>
        <w:t xml:space="preserve">Modify Array1.java by changing the following. Save as </w:t>
      </w:r>
      <w:r w:rsidRPr="003C020D">
        <w:rPr>
          <w:rFonts w:asciiTheme="minorHAnsi" w:hAnsiTheme="minorHAnsi" w:cs="Arial"/>
          <w:b/>
          <w:bCs/>
          <w:i/>
          <w:iCs/>
        </w:rPr>
        <w:t>Array2a.java</w:t>
      </w:r>
    </w:p>
    <w:p w:rsidR="003C020D" w:rsidRPr="003C020D" w:rsidRDefault="003C020D" w:rsidP="003C020D">
      <w:pPr>
        <w:tabs>
          <w:tab w:val="left" w:pos="-1440"/>
        </w:tabs>
        <w:ind w:left="1440" w:hanging="1440"/>
        <w:rPr>
          <w:rFonts w:asciiTheme="minorHAnsi" w:hAnsiTheme="minorHAnsi" w:cs="Arial"/>
        </w:rPr>
      </w:pPr>
    </w:p>
    <w:p w:rsidR="003C020D" w:rsidRPr="003C020D" w:rsidRDefault="003C020D" w:rsidP="003C020D">
      <w:pPr>
        <w:pStyle w:val="Level1"/>
        <w:numPr>
          <w:ilvl w:val="0"/>
          <w:numId w:val="2"/>
        </w:numPr>
        <w:tabs>
          <w:tab w:val="left" w:pos="-1440"/>
          <w:tab w:val="num" w:pos="720"/>
        </w:tabs>
        <w:rPr>
          <w:rFonts w:asciiTheme="minorHAnsi" w:hAnsiTheme="minorHAnsi"/>
        </w:rPr>
      </w:pPr>
      <w:r w:rsidRPr="003C020D">
        <w:rPr>
          <w:rFonts w:asciiTheme="minorHAnsi" w:hAnsiTheme="minorHAnsi"/>
        </w:rPr>
        <w:t>Change the procedures</w:t>
      </w:r>
      <w:r>
        <w:rPr>
          <w:rFonts w:asciiTheme="minorHAnsi" w:hAnsiTheme="minorHAnsi"/>
        </w:rPr>
        <w:t xml:space="preserve"> </w:t>
      </w:r>
      <w:proofErr w:type="spellStart"/>
      <w:r w:rsidRPr="003C020D">
        <w:rPr>
          <w:rFonts w:asciiTheme="minorHAnsi" w:hAnsiTheme="minorHAnsi"/>
          <w:b/>
          <w:bCs/>
          <w:i/>
          <w:iCs/>
        </w:rPr>
        <w:t>findMax</w:t>
      </w:r>
      <w:proofErr w:type="spellEnd"/>
      <w:r w:rsidRPr="003C020D">
        <w:rPr>
          <w:rFonts w:asciiTheme="minorHAnsi" w:hAnsiTheme="minorHAnsi"/>
          <w:b/>
          <w:bCs/>
          <w:i/>
          <w:iCs/>
        </w:rPr>
        <w:t xml:space="preserve"> </w:t>
      </w:r>
      <w:r w:rsidRPr="003C020D">
        <w:rPr>
          <w:rFonts w:asciiTheme="minorHAnsi" w:hAnsiTheme="minorHAnsi"/>
        </w:rPr>
        <w:t xml:space="preserve">and </w:t>
      </w:r>
      <w:proofErr w:type="spellStart"/>
      <w:r w:rsidRPr="003C020D">
        <w:rPr>
          <w:rFonts w:asciiTheme="minorHAnsi" w:hAnsiTheme="minorHAnsi"/>
          <w:b/>
          <w:bCs/>
          <w:i/>
          <w:iCs/>
        </w:rPr>
        <w:t>findMin</w:t>
      </w:r>
      <w:proofErr w:type="spellEnd"/>
      <w:r w:rsidRPr="003C020D">
        <w:rPr>
          <w:rFonts w:asciiTheme="minorHAnsi" w:hAnsiTheme="minorHAnsi"/>
        </w:rPr>
        <w:t xml:space="preserve"> so that the number of occurrences will also be stated.</w:t>
      </w:r>
    </w:p>
    <w:p w:rsidR="003C020D" w:rsidRPr="003C020D" w:rsidRDefault="003C020D" w:rsidP="003C020D">
      <w:pPr>
        <w:tabs>
          <w:tab w:val="left" w:pos="-1440"/>
        </w:tabs>
        <w:ind w:left="5760" w:hanging="4320"/>
        <w:rPr>
          <w:rFonts w:asciiTheme="minorHAnsi" w:hAnsiTheme="minorHAnsi"/>
        </w:rPr>
      </w:pPr>
      <w:proofErr w:type="gramStart"/>
      <w:r w:rsidRPr="003C020D">
        <w:rPr>
          <w:rFonts w:asciiTheme="minorHAnsi" w:hAnsiTheme="minorHAnsi"/>
        </w:rPr>
        <w:t>e.g.</w:t>
      </w:r>
      <w:proofErr w:type="gramEnd"/>
      <w:r w:rsidRPr="003C020D">
        <w:rPr>
          <w:rFonts w:asciiTheme="minorHAnsi" w:hAnsiTheme="minorHAnsi"/>
        </w:rPr>
        <w:t xml:space="preserve">      The maximum integer is 126.</w:t>
      </w:r>
      <w:r w:rsidRPr="003C020D">
        <w:rPr>
          <w:rFonts w:asciiTheme="minorHAnsi" w:hAnsiTheme="minorHAnsi"/>
        </w:rPr>
        <w:tab/>
        <w:t># of occurrences is 1.</w:t>
      </w:r>
    </w:p>
    <w:p w:rsidR="003C020D" w:rsidRPr="003C020D" w:rsidRDefault="003C020D" w:rsidP="003C020D">
      <w:pPr>
        <w:tabs>
          <w:tab w:val="left" w:pos="-1440"/>
        </w:tabs>
        <w:ind w:left="5760" w:hanging="3600"/>
        <w:rPr>
          <w:rFonts w:asciiTheme="minorHAnsi" w:hAnsiTheme="minorHAnsi"/>
        </w:rPr>
      </w:pPr>
      <w:r w:rsidRPr="003C020D">
        <w:rPr>
          <w:rFonts w:asciiTheme="minorHAnsi" w:hAnsiTheme="minorHAnsi"/>
        </w:rPr>
        <w:t xml:space="preserve">The minimum </w:t>
      </w:r>
      <w:proofErr w:type="gramStart"/>
      <w:r w:rsidRPr="003C020D">
        <w:rPr>
          <w:rFonts w:asciiTheme="minorHAnsi" w:hAnsiTheme="minorHAnsi"/>
        </w:rPr>
        <w:t>number  is</w:t>
      </w:r>
      <w:proofErr w:type="gramEnd"/>
      <w:r w:rsidRPr="003C020D">
        <w:rPr>
          <w:rFonts w:asciiTheme="minorHAnsi" w:hAnsiTheme="minorHAnsi"/>
        </w:rPr>
        <w:t xml:space="preserve"> 2.</w:t>
      </w:r>
      <w:r w:rsidRPr="003C020D">
        <w:rPr>
          <w:rFonts w:asciiTheme="minorHAnsi" w:hAnsiTheme="minorHAnsi"/>
        </w:rPr>
        <w:tab/>
        <w:t># of occurrences is 3.</w:t>
      </w:r>
    </w:p>
    <w:p w:rsidR="003C020D" w:rsidRPr="003C020D" w:rsidRDefault="003C020D" w:rsidP="003C020D">
      <w:pPr>
        <w:rPr>
          <w:rFonts w:asciiTheme="minorHAnsi" w:hAnsiTheme="minorHAnsi"/>
        </w:rPr>
      </w:pPr>
    </w:p>
    <w:p w:rsidR="003C020D" w:rsidRPr="003C020D" w:rsidRDefault="003C020D" w:rsidP="003C020D">
      <w:pPr>
        <w:pStyle w:val="Level1"/>
        <w:numPr>
          <w:ilvl w:val="0"/>
          <w:numId w:val="2"/>
        </w:numPr>
        <w:tabs>
          <w:tab w:val="left" w:pos="-1440"/>
          <w:tab w:val="num" w:pos="720"/>
        </w:tabs>
        <w:ind w:right="58"/>
        <w:rPr>
          <w:rFonts w:asciiTheme="minorHAnsi" w:hAnsiTheme="minorHAnsi"/>
        </w:rPr>
      </w:pPr>
      <w:r w:rsidRPr="003C020D">
        <w:rPr>
          <w:rFonts w:asciiTheme="minorHAnsi" w:hAnsiTheme="minorHAnsi"/>
        </w:rPr>
        <w:t>Change the procedure</w:t>
      </w:r>
      <w:r w:rsidRPr="007F595E">
        <w:rPr>
          <w:rFonts w:asciiTheme="minorHAnsi" w:hAnsiTheme="minorHAnsi"/>
          <w:b/>
          <w:i/>
        </w:rPr>
        <w:t xml:space="preserve"> s</w:t>
      </w:r>
      <w:r w:rsidRPr="007F595E">
        <w:rPr>
          <w:rFonts w:asciiTheme="minorHAnsi" w:hAnsiTheme="minorHAnsi"/>
          <w:b/>
          <w:bCs/>
          <w:i/>
          <w:iCs/>
        </w:rPr>
        <w:t>earch</w:t>
      </w:r>
      <w:r w:rsidRPr="003C020D">
        <w:rPr>
          <w:rFonts w:asciiTheme="minorHAnsi" w:hAnsiTheme="minorHAnsi"/>
        </w:rPr>
        <w:t xml:space="preserve"> so that it will determine if a specific number is NOT found in the array.</w:t>
      </w:r>
    </w:p>
    <w:p w:rsidR="003C020D" w:rsidRPr="003C020D" w:rsidRDefault="003C020D" w:rsidP="003C020D">
      <w:pPr>
        <w:ind w:right="58"/>
        <w:rPr>
          <w:rFonts w:asciiTheme="minorHAnsi" w:hAnsiTheme="minorHAnsi" w:cs="Arial"/>
          <w:sz w:val="22"/>
          <w:szCs w:val="22"/>
        </w:rPr>
      </w:pPr>
    </w:p>
    <w:p w:rsidR="003C020D" w:rsidRPr="003C020D" w:rsidRDefault="003C020D" w:rsidP="003C020D">
      <w:pPr>
        <w:tabs>
          <w:tab w:val="left" w:pos="-1440"/>
        </w:tabs>
        <w:ind w:left="1440" w:right="58" w:hanging="1440"/>
        <w:rPr>
          <w:rFonts w:asciiTheme="minorHAnsi" w:hAnsiTheme="minorHAnsi" w:cs="Arial"/>
        </w:rPr>
      </w:pPr>
      <w:r w:rsidRPr="003C020D">
        <w:rPr>
          <w:rFonts w:asciiTheme="minorHAnsi" w:hAnsiTheme="minorHAnsi" w:cs="Arial"/>
          <w:b/>
          <w:bCs/>
          <w:sz w:val="22"/>
          <w:szCs w:val="22"/>
        </w:rPr>
        <w:t>Part B:</w:t>
      </w:r>
      <w:r w:rsidRPr="003C020D">
        <w:rPr>
          <w:rFonts w:asciiTheme="minorHAnsi" w:hAnsiTheme="minorHAnsi" w:cs="Arial"/>
          <w:sz w:val="22"/>
          <w:szCs w:val="22"/>
        </w:rPr>
        <w:tab/>
      </w:r>
      <w:r w:rsidRPr="003C020D">
        <w:rPr>
          <w:rFonts w:asciiTheme="minorHAnsi" w:hAnsiTheme="minorHAnsi" w:cs="Arial"/>
        </w:rPr>
        <w:t xml:space="preserve">This is a new file, call it </w:t>
      </w:r>
      <w:r w:rsidRPr="003C020D">
        <w:rPr>
          <w:rFonts w:asciiTheme="minorHAnsi" w:hAnsiTheme="minorHAnsi" w:cs="Arial"/>
          <w:b/>
          <w:bCs/>
          <w:i/>
          <w:iCs/>
        </w:rPr>
        <w:t>Array2b.java</w:t>
      </w:r>
      <w:r w:rsidRPr="003C020D">
        <w:rPr>
          <w:rFonts w:asciiTheme="minorHAnsi" w:hAnsiTheme="minorHAnsi" w:cs="Arial"/>
        </w:rPr>
        <w:t>.  Create a menu driven program that will run any procedure described below. Use only local variables.</w:t>
      </w:r>
    </w:p>
    <w:p w:rsidR="003C020D" w:rsidRPr="003C020D" w:rsidRDefault="003C020D" w:rsidP="003C020D">
      <w:pPr>
        <w:ind w:right="58"/>
        <w:rPr>
          <w:rFonts w:asciiTheme="minorHAnsi" w:hAnsiTheme="minorHAnsi" w:cs="Arial"/>
        </w:rPr>
      </w:pPr>
    </w:p>
    <w:p w:rsidR="003C020D" w:rsidRPr="003C020D" w:rsidRDefault="003C020D" w:rsidP="003C020D">
      <w:pPr>
        <w:pStyle w:val="Level1"/>
        <w:numPr>
          <w:ilvl w:val="0"/>
          <w:numId w:val="3"/>
        </w:numPr>
        <w:tabs>
          <w:tab w:val="left" w:pos="-1440"/>
          <w:tab w:val="num" w:pos="720"/>
        </w:tabs>
        <w:ind w:right="58"/>
        <w:rPr>
          <w:rFonts w:asciiTheme="minorHAnsi" w:hAnsiTheme="minorHAnsi" w:cs="Arial"/>
        </w:rPr>
      </w:pPr>
      <w:r w:rsidRPr="003C020D">
        <w:rPr>
          <w:rFonts w:asciiTheme="minorHAnsi" w:hAnsiTheme="minorHAnsi"/>
        </w:rPr>
        <w:t xml:space="preserve">Write a procedure called </w:t>
      </w:r>
      <w:proofErr w:type="spellStart"/>
      <w:r w:rsidRPr="007F595E">
        <w:rPr>
          <w:rFonts w:asciiTheme="minorHAnsi" w:hAnsiTheme="minorHAnsi"/>
          <w:b/>
          <w:i/>
        </w:rPr>
        <w:t>c</w:t>
      </w:r>
      <w:r w:rsidRPr="003C020D">
        <w:rPr>
          <w:rFonts w:asciiTheme="minorHAnsi" w:hAnsiTheme="minorHAnsi"/>
          <w:b/>
          <w:bCs/>
          <w:i/>
          <w:iCs/>
        </w:rPr>
        <w:t>ountOccurrences</w:t>
      </w:r>
      <w:proofErr w:type="spellEnd"/>
      <w:r w:rsidRPr="003C020D">
        <w:rPr>
          <w:rFonts w:asciiTheme="minorHAnsi" w:hAnsiTheme="minorHAnsi"/>
        </w:rPr>
        <w:t xml:space="preserve"> which will prompt the user to enter a natural number from 1 to 10 (stop entering numbers when the user enters a number outside the range). The procedure </w:t>
      </w:r>
      <w:r w:rsidRPr="003C020D">
        <w:rPr>
          <w:rFonts w:asciiTheme="minorHAnsi" w:hAnsiTheme="minorHAnsi" w:cs="Arial"/>
        </w:rPr>
        <w:t>will output the number of the times each number was entered.</w:t>
      </w:r>
      <w:r w:rsidRPr="003C020D">
        <w:rPr>
          <w:rFonts w:asciiTheme="minorHAnsi" w:hAnsiTheme="minorHAnsi" w:cs="Arial"/>
        </w:rPr>
        <w:tab/>
      </w:r>
    </w:p>
    <w:p w:rsidR="003C020D" w:rsidRPr="003C020D" w:rsidRDefault="003C020D" w:rsidP="003C020D">
      <w:pPr>
        <w:tabs>
          <w:tab w:val="left" w:pos="-1440"/>
        </w:tabs>
        <w:ind w:left="2160" w:right="58" w:hanging="720"/>
        <w:rPr>
          <w:rFonts w:asciiTheme="minorHAnsi" w:hAnsiTheme="minorHAnsi" w:cs="Arial"/>
          <w:sz w:val="20"/>
          <w:szCs w:val="20"/>
        </w:rPr>
      </w:pPr>
      <w:proofErr w:type="gramStart"/>
      <w:r w:rsidRPr="003C020D">
        <w:rPr>
          <w:rFonts w:asciiTheme="minorHAnsi" w:hAnsiTheme="minorHAnsi" w:cs="Arial"/>
          <w:sz w:val="20"/>
          <w:szCs w:val="20"/>
        </w:rPr>
        <w:t>e.g</w:t>
      </w:r>
      <w:proofErr w:type="gramEnd"/>
      <w:r w:rsidRPr="003C020D">
        <w:rPr>
          <w:rFonts w:asciiTheme="minorHAnsi" w:hAnsiTheme="minorHAnsi" w:cs="Arial"/>
          <w:sz w:val="20"/>
          <w:szCs w:val="20"/>
        </w:rPr>
        <w:t>.</w:t>
      </w:r>
      <w:r w:rsidRPr="003C020D">
        <w:rPr>
          <w:rFonts w:asciiTheme="minorHAnsi" w:hAnsiTheme="minorHAnsi" w:cs="Arial"/>
          <w:sz w:val="20"/>
          <w:szCs w:val="20"/>
        </w:rPr>
        <w:tab/>
        <w:t>Enter a number: 5</w:t>
      </w:r>
      <w:r w:rsidRPr="003C020D">
        <w:rPr>
          <w:rFonts w:asciiTheme="minorHAnsi" w:hAnsiTheme="minorHAnsi" w:cs="Arial"/>
          <w:sz w:val="20"/>
          <w:szCs w:val="20"/>
        </w:rPr>
        <w:tab/>
      </w:r>
    </w:p>
    <w:p w:rsidR="003C020D" w:rsidRPr="003C020D" w:rsidRDefault="003C020D" w:rsidP="003C020D">
      <w:pPr>
        <w:tabs>
          <w:tab w:val="left" w:pos="-1440"/>
        </w:tabs>
        <w:ind w:left="4320" w:right="58" w:hanging="2160"/>
        <w:rPr>
          <w:rFonts w:asciiTheme="minorHAnsi" w:hAnsiTheme="minorHAnsi" w:cs="Arial"/>
          <w:sz w:val="20"/>
          <w:szCs w:val="20"/>
        </w:rPr>
      </w:pPr>
      <w:r w:rsidRPr="003C020D">
        <w:rPr>
          <w:rFonts w:asciiTheme="minorHAnsi" w:hAnsiTheme="minorHAnsi" w:cs="Arial"/>
          <w:sz w:val="20"/>
          <w:szCs w:val="20"/>
        </w:rPr>
        <w:t>Enter a number: 2</w:t>
      </w:r>
      <w:r w:rsidRPr="003C020D">
        <w:rPr>
          <w:rFonts w:asciiTheme="minorHAnsi" w:hAnsiTheme="minorHAnsi" w:cs="Arial"/>
          <w:sz w:val="20"/>
          <w:szCs w:val="20"/>
        </w:rPr>
        <w:tab/>
      </w:r>
    </w:p>
    <w:p w:rsidR="003C020D" w:rsidRPr="003C020D" w:rsidRDefault="003C020D" w:rsidP="003C020D">
      <w:pPr>
        <w:tabs>
          <w:tab w:val="left" w:pos="-1440"/>
        </w:tabs>
        <w:ind w:left="4320" w:right="58" w:hanging="2160"/>
        <w:rPr>
          <w:rFonts w:asciiTheme="minorHAnsi" w:hAnsiTheme="minorHAnsi" w:cs="Arial"/>
          <w:sz w:val="20"/>
          <w:szCs w:val="20"/>
        </w:rPr>
      </w:pPr>
      <w:r w:rsidRPr="003C020D">
        <w:rPr>
          <w:rFonts w:asciiTheme="minorHAnsi" w:hAnsiTheme="minorHAnsi" w:cs="Arial"/>
          <w:sz w:val="20"/>
          <w:szCs w:val="20"/>
        </w:rPr>
        <w:t>Enter a number: 3</w:t>
      </w:r>
      <w:r w:rsidRPr="003C020D">
        <w:rPr>
          <w:rFonts w:asciiTheme="minorHAnsi" w:hAnsiTheme="minorHAnsi" w:cs="Arial"/>
          <w:sz w:val="20"/>
          <w:szCs w:val="20"/>
        </w:rPr>
        <w:tab/>
      </w:r>
    </w:p>
    <w:p w:rsidR="003C020D" w:rsidRPr="003C020D" w:rsidRDefault="003C020D" w:rsidP="003C020D">
      <w:pPr>
        <w:tabs>
          <w:tab w:val="left" w:pos="-1440"/>
        </w:tabs>
        <w:ind w:left="4320" w:right="58" w:hanging="2160"/>
        <w:rPr>
          <w:rFonts w:asciiTheme="minorHAnsi" w:hAnsiTheme="minorHAnsi" w:cs="Arial"/>
          <w:sz w:val="20"/>
          <w:szCs w:val="20"/>
        </w:rPr>
      </w:pPr>
      <w:r w:rsidRPr="003C020D">
        <w:rPr>
          <w:rFonts w:asciiTheme="minorHAnsi" w:hAnsiTheme="minorHAnsi" w:cs="Arial"/>
          <w:sz w:val="20"/>
          <w:szCs w:val="20"/>
        </w:rPr>
        <w:t xml:space="preserve">Enter a number: 2 </w:t>
      </w:r>
      <w:r w:rsidRPr="003C020D">
        <w:rPr>
          <w:rFonts w:asciiTheme="minorHAnsi" w:hAnsiTheme="minorHAnsi" w:cs="Arial"/>
          <w:sz w:val="20"/>
          <w:szCs w:val="20"/>
        </w:rPr>
        <w:tab/>
      </w:r>
    </w:p>
    <w:p w:rsidR="003C020D" w:rsidRPr="003C020D" w:rsidRDefault="003C020D" w:rsidP="003C020D">
      <w:pPr>
        <w:ind w:right="58" w:firstLine="2160"/>
        <w:rPr>
          <w:rFonts w:asciiTheme="minorHAnsi" w:hAnsiTheme="minorHAnsi" w:cs="Arial"/>
          <w:sz w:val="20"/>
          <w:szCs w:val="20"/>
        </w:rPr>
      </w:pPr>
      <w:r w:rsidRPr="003C020D">
        <w:rPr>
          <w:rFonts w:asciiTheme="minorHAnsi" w:hAnsiTheme="minorHAnsi" w:cs="Arial"/>
          <w:sz w:val="20"/>
          <w:szCs w:val="20"/>
        </w:rPr>
        <w:t>Enter a number: 2</w:t>
      </w:r>
    </w:p>
    <w:p w:rsidR="003C020D" w:rsidRPr="003C020D" w:rsidRDefault="003C020D" w:rsidP="003C020D">
      <w:pPr>
        <w:ind w:right="58" w:firstLine="2160"/>
        <w:rPr>
          <w:rFonts w:asciiTheme="minorHAnsi" w:hAnsiTheme="minorHAnsi" w:cs="Arial"/>
          <w:sz w:val="20"/>
          <w:szCs w:val="20"/>
        </w:rPr>
      </w:pPr>
      <w:r w:rsidRPr="003C020D">
        <w:rPr>
          <w:rFonts w:asciiTheme="minorHAnsi" w:hAnsiTheme="minorHAnsi" w:cs="Arial"/>
          <w:sz w:val="20"/>
          <w:szCs w:val="20"/>
        </w:rPr>
        <w:t>Enter a number: -5</w:t>
      </w:r>
    </w:p>
    <w:p w:rsidR="003C020D" w:rsidRPr="003C020D" w:rsidRDefault="003C020D" w:rsidP="003C020D">
      <w:pPr>
        <w:ind w:right="58"/>
        <w:rPr>
          <w:rFonts w:asciiTheme="minorHAnsi" w:hAnsiTheme="minorHAnsi" w:cs="Arial"/>
          <w:sz w:val="20"/>
          <w:szCs w:val="20"/>
        </w:rPr>
      </w:pPr>
    </w:p>
    <w:p w:rsidR="003C020D" w:rsidRPr="003C020D" w:rsidRDefault="003C020D" w:rsidP="003C020D">
      <w:pPr>
        <w:tabs>
          <w:tab w:val="left" w:pos="-1440"/>
        </w:tabs>
        <w:ind w:left="3600" w:right="58" w:hanging="1440"/>
        <w:rPr>
          <w:rFonts w:asciiTheme="minorHAnsi" w:hAnsiTheme="minorHAnsi" w:cs="Arial"/>
          <w:sz w:val="20"/>
          <w:szCs w:val="20"/>
        </w:rPr>
      </w:pPr>
      <w:r w:rsidRPr="003C020D">
        <w:rPr>
          <w:rFonts w:asciiTheme="minorHAnsi" w:hAnsiTheme="minorHAnsi" w:cs="Arial"/>
          <w:sz w:val="20"/>
          <w:szCs w:val="20"/>
        </w:rPr>
        <w:t>Number</w:t>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t># of occurrences</w:t>
      </w:r>
    </w:p>
    <w:p w:rsidR="003C020D" w:rsidRPr="003C020D" w:rsidRDefault="003C020D" w:rsidP="003C020D">
      <w:pPr>
        <w:ind w:right="58" w:firstLine="2160"/>
        <w:jc w:val="both"/>
        <w:rPr>
          <w:rFonts w:asciiTheme="minorHAnsi" w:hAnsiTheme="minorHAnsi" w:cs="Arial"/>
          <w:sz w:val="20"/>
          <w:szCs w:val="20"/>
        </w:rPr>
      </w:pPr>
      <w:r w:rsidRPr="003C020D">
        <w:rPr>
          <w:rFonts w:asciiTheme="minorHAnsi" w:hAnsiTheme="minorHAnsi" w:cs="Arial"/>
          <w:sz w:val="20"/>
          <w:szCs w:val="20"/>
        </w:rPr>
        <w:t xml:space="preserve">   1</w:t>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t>0</w:t>
      </w:r>
    </w:p>
    <w:p w:rsidR="003C020D" w:rsidRPr="003C020D" w:rsidRDefault="003C020D" w:rsidP="003C020D">
      <w:pPr>
        <w:tabs>
          <w:tab w:val="left" w:pos="-1440"/>
        </w:tabs>
        <w:ind w:left="4320" w:right="58" w:hanging="2160"/>
        <w:rPr>
          <w:rFonts w:asciiTheme="minorHAnsi" w:hAnsiTheme="minorHAnsi" w:cs="Arial"/>
          <w:sz w:val="20"/>
          <w:szCs w:val="20"/>
        </w:rPr>
      </w:pPr>
      <w:r w:rsidRPr="003C020D">
        <w:rPr>
          <w:rFonts w:asciiTheme="minorHAnsi" w:hAnsiTheme="minorHAnsi" w:cs="Arial"/>
          <w:sz w:val="20"/>
          <w:szCs w:val="20"/>
        </w:rPr>
        <w:t xml:space="preserve">   2</w:t>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t>3</w:t>
      </w:r>
    </w:p>
    <w:p w:rsidR="003C020D" w:rsidRPr="003C020D" w:rsidRDefault="003C020D" w:rsidP="003C020D">
      <w:pPr>
        <w:tabs>
          <w:tab w:val="left" w:pos="-1440"/>
        </w:tabs>
        <w:ind w:left="4320" w:right="58" w:hanging="2160"/>
        <w:rPr>
          <w:rFonts w:asciiTheme="minorHAnsi" w:hAnsiTheme="minorHAnsi" w:cs="Arial"/>
          <w:sz w:val="20"/>
          <w:szCs w:val="20"/>
        </w:rPr>
      </w:pPr>
      <w:r w:rsidRPr="003C020D">
        <w:rPr>
          <w:rFonts w:asciiTheme="minorHAnsi" w:hAnsiTheme="minorHAnsi" w:cs="Arial"/>
          <w:sz w:val="20"/>
          <w:szCs w:val="20"/>
        </w:rPr>
        <w:t xml:space="preserve">   3</w:t>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t>1</w:t>
      </w:r>
    </w:p>
    <w:p w:rsidR="003C020D" w:rsidRPr="003C020D" w:rsidRDefault="003C020D" w:rsidP="003C020D">
      <w:pPr>
        <w:tabs>
          <w:tab w:val="left" w:pos="-1440"/>
        </w:tabs>
        <w:ind w:left="4320" w:right="58" w:hanging="2160"/>
        <w:rPr>
          <w:rFonts w:asciiTheme="minorHAnsi" w:hAnsiTheme="minorHAnsi" w:cs="Arial"/>
          <w:sz w:val="20"/>
          <w:szCs w:val="20"/>
        </w:rPr>
      </w:pPr>
      <w:r w:rsidRPr="003C020D">
        <w:rPr>
          <w:rFonts w:asciiTheme="minorHAnsi" w:hAnsiTheme="minorHAnsi" w:cs="Arial"/>
          <w:sz w:val="20"/>
          <w:szCs w:val="20"/>
        </w:rPr>
        <w:t xml:space="preserve">   :</w:t>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t>:</w:t>
      </w:r>
    </w:p>
    <w:p w:rsidR="003C020D" w:rsidRPr="003C020D" w:rsidRDefault="003C020D" w:rsidP="003C020D">
      <w:pPr>
        <w:tabs>
          <w:tab w:val="left" w:pos="-1440"/>
        </w:tabs>
        <w:ind w:left="4320" w:right="58" w:hanging="2160"/>
        <w:rPr>
          <w:rFonts w:asciiTheme="minorHAnsi" w:hAnsiTheme="minorHAnsi" w:cs="Arial"/>
          <w:sz w:val="20"/>
          <w:szCs w:val="20"/>
        </w:rPr>
      </w:pPr>
      <w:r w:rsidRPr="003C020D">
        <w:rPr>
          <w:rFonts w:asciiTheme="minorHAnsi" w:hAnsiTheme="minorHAnsi" w:cs="Arial"/>
          <w:sz w:val="20"/>
          <w:szCs w:val="20"/>
        </w:rPr>
        <w:t xml:space="preserve">  10</w:t>
      </w:r>
      <w:r w:rsidRPr="003C020D">
        <w:rPr>
          <w:rFonts w:asciiTheme="minorHAnsi" w:hAnsiTheme="minorHAnsi" w:cs="Arial"/>
          <w:sz w:val="20"/>
          <w:szCs w:val="20"/>
        </w:rPr>
        <w:tab/>
      </w:r>
      <w:r w:rsidRPr="003C020D">
        <w:rPr>
          <w:rFonts w:asciiTheme="minorHAnsi" w:hAnsiTheme="minorHAnsi" w:cs="Arial"/>
          <w:sz w:val="20"/>
          <w:szCs w:val="20"/>
        </w:rPr>
        <w:tab/>
      </w:r>
      <w:r w:rsidRPr="003C020D">
        <w:rPr>
          <w:rFonts w:asciiTheme="minorHAnsi" w:hAnsiTheme="minorHAnsi" w:cs="Arial"/>
          <w:sz w:val="20"/>
          <w:szCs w:val="20"/>
        </w:rPr>
        <w:tab/>
        <w:t>0</w:t>
      </w:r>
    </w:p>
    <w:p w:rsidR="003C020D" w:rsidRPr="003C020D" w:rsidRDefault="003C020D" w:rsidP="003C020D">
      <w:pPr>
        <w:ind w:right="58"/>
        <w:rPr>
          <w:rFonts w:asciiTheme="minorHAnsi" w:hAnsiTheme="minorHAnsi" w:cs="Arial"/>
        </w:rPr>
      </w:pPr>
    </w:p>
    <w:p w:rsidR="003C020D" w:rsidRPr="003C020D" w:rsidRDefault="003C020D" w:rsidP="003C020D">
      <w:pPr>
        <w:pStyle w:val="Level1"/>
        <w:numPr>
          <w:ilvl w:val="0"/>
          <w:numId w:val="3"/>
        </w:numPr>
        <w:tabs>
          <w:tab w:val="left" w:pos="-1440"/>
          <w:tab w:val="num" w:pos="720"/>
        </w:tabs>
        <w:ind w:right="58"/>
        <w:rPr>
          <w:rFonts w:asciiTheme="minorHAnsi" w:hAnsiTheme="minorHAnsi"/>
        </w:rPr>
      </w:pPr>
      <w:r w:rsidRPr="003C020D">
        <w:rPr>
          <w:rFonts w:asciiTheme="minorHAnsi" w:hAnsiTheme="minorHAnsi"/>
        </w:rPr>
        <w:t xml:space="preserve">Add procedure </w:t>
      </w:r>
      <w:r>
        <w:rPr>
          <w:rFonts w:asciiTheme="minorHAnsi" w:hAnsiTheme="minorHAnsi"/>
          <w:b/>
          <w:bCs/>
          <w:i/>
          <w:iCs/>
        </w:rPr>
        <w:t>c</w:t>
      </w:r>
      <w:r w:rsidRPr="003C020D">
        <w:rPr>
          <w:rFonts w:asciiTheme="minorHAnsi" w:hAnsiTheme="minorHAnsi"/>
          <w:b/>
          <w:bCs/>
          <w:i/>
          <w:iCs/>
        </w:rPr>
        <w:t>ountOccurrences</w:t>
      </w:r>
      <w:r w:rsidRPr="003C020D">
        <w:rPr>
          <w:rFonts w:asciiTheme="minorHAnsi" w:hAnsiTheme="minorHAnsi"/>
          <w:b/>
          <w:bCs/>
        </w:rPr>
        <w:t>2</w:t>
      </w:r>
      <w:r w:rsidRPr="003C020D">
        <w:rPr>
          <w:rFonts w:asciiTheme="minorHAnsi" w:hAnsiTheme="minorHAnsi"/>
        </w:rPr>
        <w:t xml:space="preserve"> which is identical to </w:t>
      </w:r>
      <w:proofErr w:type="spellStart"/>
      <w:r>
        <w:rPr>
          <w:rFonts w:asciiTheme="minorHAnsi" w:hAnsiTheme="minorHAnsi"/>
          <w:b/>
          <w:bCs/>
          <w:i/>
          <w:iCs/>
        </w:rPr>
        <w:t>c</w:t>
      </w:r>
      <w:r w:rsidRPr="003C020D">
        <w:rPr>
          <w:rFonts w:asciiTheme="minorHAnsi" w:hAnsiTheme="minorHAnsi"/>
          <w:b/>
          <w:bCs/>
          <w:i/>
          <w:iCs/>
        </w:rPr>
        <w:t>ountOccurrences</w:t>
      </w:r>
      <w:proofErr w:type="spellEnd"/>
      <w:r w:rsidRPr="003C020D">
        <w:rPr>
          <w:rFonts w:asciiTheme="minorHAnsi" w:hAnsiTheme="minorHAnsi"/>
        </w:rPr>
        <w:t xml:space="preserve"> except that it counts numbers between 15 and 25 inclusive.</w:t>
      </w:r>
    </w:p>
    <w:p w:rsidR="003C020D" w:rsidRPr="003C020D" w:rsidRDefault="003C020D" w:rsidP="003C020D">
      <w:pPr>
        <w:ind w:right="58" w:firstLine="1440"/>
        <w:rPr>
          <w:rFonts w:asciiTheme="minorHAnsi" w:hAnsiTheme="minorHAnsi"/>
        </w:rPr>
      </w:pPr>
    </w:p>
    <w:p w:rsidR="003C020D" w:rsidRDefault="003C020D" w:rsidP="003C020D">
      <w:pPr>
        <w:pStyle w:val="Level1"/>
        <w:numPr>
          <w:ilvl w:val="0"/>
          <w:numId w:val="3"/>
        </w:numPr>
        <w:tabs>
          <w:tab w:val="left" w:pos="-1440"/>
          <w:tab w:val="num" w:pos="720"/>
        </w:tabs>
        <w:ind w:right="58"/>
        <w:rPr>
          <w:rFonts w:asciiTheme="minorHAnsi" w:hAnsiTheme="minorHAnsi" w:cs="Arial"/>
        </w:rPr>
      </w:pPr>
      <w:r w:rsidRPr="003C020D">
        <w:rPr>
          <w:rFonts w:asciiTheme="minorHAnsi" w:hAnsiTheme="minorHAnsi"/>
        </w:rPr>
        <w:t xml:space="preserve">Add a procedure called </w:t>
      </w:r>
      <w:r w:rsidRPr="003C020D">
        <w:rPr>
          <w:rFonts w:asciiTheme="minorHAnsi" w:hAnsiTheme="minorHAnsi"/>
          <w:b/>
          <w:bCs/>
          <w:i/>
          <w:iCs/>
          <w:highlight w:val="yellow"/>
        </w:rPr>
        <w:t>totals</w:t>
      </w:r>
      <w:r w:rsidRPr="003C020D">
        <w:rPr>
          <w:rFonts w:asciiTheme="minorHAnsi" w:hAnsiTheme="minorHAnsi"/>
        </w:rPr>
        <w:t xml:space="preserve"> which will prompt the user to enter whole numbers from 0 to 99 (stop entering numbers when the entered number is outside the range).  The </w:t>
      </w:r>
      <w:proofErr w:type="gramStart"/>
      <w:r w:rsidRPr="003C020D">
        <w:rPr>
          <w:rFonts w:asciiTheme="minorHAnsi" w:hAnsiTheme="minorHAnsi"/>
        </w:rPr>
        <w:t xml:space="preserve">procedure </w:t>
      </w:r>
      <w:r w:rsidRPr="003C020D">
        <w:rPr>
          <w:rFonts w:asciiTheme="minorHAnsi" w:hAnsiTheme="minorHAnsi" w:cs="Arial"/>
        </w:rPr>
        <w:t xml:space="preserve"> will</w:t>
      </w:r>
      <w:proofErr w:type="gramEnd"/>
      <w:r w:rsidRPr="003C020D">
        <w:rPr>
          <w:rFonts w:asciiTheme="minorHAnsi" w:hAnsiTheme="minorHAnsi" w:cs="Arial"/>
        </w:rPr>
        <w:t xml:space="preserve"> output the total (sum) of all numbers entered less than 10, the total of all numbers entered in the teens (10 to 19), the total of all numbers entered in the 20s, ... and the total of all numbers entered in the 90s. </w:t>
      </w:r>
    </w:p>
    <w:p w:rsidR="003C020D" w:rsidRPr="003C020D" w:rsidRDefault="003C020D" w:rsidP="003C020D">
      <w:pPr>
        <w:pStyle w:val="Level1"/>
        <w:tabs>
          <w:tab w:val="left" w:pos="-1440"/>
        </w:tabs>
        <w:ind w:left="0" w:right="58" w:firstLine="0"/>
        <w:rPr>
          <w:rFonts w:asciiTheme="minorHAnsi" w:hAnsiTheme="minorHAnsi" w:cs="Arial"/>
        </w:rPr>
      </w:pPr>
    </w:p>
    <w:p w:rsidR="006F3F9F" w:rsidRPr="003C020D" w:rsidRDefault="003C020D" w:rsidP="003C020D">
      <w:pPr>
        <w:pStyle w:val="Level1"/>
        <w:numPr>
          <w:ilvl w:val="0"/>
          <w:numId w:val="3"/>
        </w:numPr>
        <w:tabs>
          <w:tab w:val="left" w:pos="-1440"/>
          <w:tab w:val="num" w:pos="720"/>
        </w:tabs>
        <w:ind w:right="58"/>
        <w:rPr>
          <w:rFonts w:asciiTheme="minorHAnsi" w:hAnsiTheme="minorHAnsi" w:cs="Arial"/>
        </w:rPr>
      </w:pPr>
      <w:r w:rsidRPr="003C020D">
        <w:rPr>
          <w:rFonts w:asciiTheme="minorHAnsi" w:hAnsiTheme="minorHAnsi"/>
        </w:rPr>
        <w:t>Add a procedure called</w:t>
      </w:r>
      <w:r>
        <w:rPr>
          <w:rFonts w:asciiTheme="minorHAnsi" w:hAnsiTheme="minorHAnsi"/>
        </w:rPr>
        <w:t xml:space="preserve"> </w:t>
      </w:r>
      <w:r>
        <w:rPr>
          <w:rFonts w:asciiTheme="minorHAnsi" w:hAnsiTheme="minorHAnsi"/>
          <w:b/>
          <w:bCs/>
          <w:i/>
          <w:iCs/>
        </w:rPr>
        <w:t>t</w:t>
      </w:r>
      <w:r w:rsidRPr="003C020D">
        <w:rPr>
          <w:rFonts w:asciiTheme="minorHAnsi" w:hAnsiTheme="minorHAnsi"/>
          <w:b/>
          <w:bCs/>
          <w:i/>
          <w:iCs/>
        </w:rPr>
        <w:t>otals</w:t>
      </w:r>
      <w:r w:rsidRPr="003C020D">
        <w:rPr>
          <w:rFonts w:asciiTheme="minorHAnsi" w:hAnsiTheme="minorHAnsi"/>
          <w:b/>
          <w:bCs/>
        </w:rPr>
        <w:t>2</w:t>
      </w:r>
      <w:r w:rsidRPr="003C020D">
        <w:rPr>
          <w:rFonts w:asciiTheme="minorHAnsi" w:hAnsiTheme="minorHAnsi"/>
        </w:rPr>
        <w:t xml:space="preserve"> which will look similar to </w:t>
      </w:r>
      <w:r>
        <w:rPr>
          <w:rFonts w:asciiTheme="minorHAnsi" w:hAnsiTheme="minorHAnsi"/>
          <w:b/>
          <w:bCs/>
          <w:i/>
          <w:iCs/>
        </w:rPr>
        <w:t>t</w:t>
      </w:r>
      <w:r w:rsidRPr="003C020D">
        <w:rPr>
          <w:rFonts w:asciiTheme="minorHAnsi" w:hAnsiTheme="minorHAnsi"/>
          <w:b/>
          <w:bCs/>
          <w:i/>
          <w:iCs/>
        </w:rPr>
        <w:t>otals</w:t>
      </w:r>
      <w:r w:rsidRPr="003C020D">
        <w:rPr>
          <w:rFonts w:asciiTheme="minorHAnsi" w:hAnsiTheme="minorHAnsi"/>
        </w:rPr>
        <w:t xml:space="preserve">, but calculates the totals (sums) slightly differently. The procedure </w:t>
      </w:r>
      <w:r w:rsidRPr="003C020D">
        <w:rPr>
          <w:rFonts w:asciiTheme="minorHAnsi" w:hAnsiTheme="minorHAnsi" w:cs="Arial"/>
        </w:rPr>
        <w:t xml:space="preserve">will output the total of </w:t>
      </w:r>
      <w:r w:rsidRPr="003C020D">
        <w:rPr>
          <w:rFonts w:asciiTheme="minorHAnsi" w:hAnsiTheme="minorHAnsi" w:cs="Arial"/>
          <w:u w:val="single"/>
        </w:rPr>
        <w:t xml:space="preserve">all </w:t>
      </w:r>
      <w:r w:rsidRPr="003C020D">
        <w:rPr>
          <w:rFonts w:asciiTheme="minorHAnsi" w:hAnsiTheme="minorHAnsi" w:cs="Arial"/>
        </w:rPr>
        <w:t xml:space="preserve">numbers entered less than 10, the total of </w:t>
      </w:r>
      <w:r w:rsidRPr="003C020D">
        <w:rPr>
          <w:rFonts w:asciiTheme="minorHAnsi" w:hAnsiTheme="minorHAnsi" w:cs="Arial"/>
          <w:u w:val="single"/>
        </w:rPr>
        <w:t>all</w:t>
      </w:r>
      <w:r w:rsidRPr="003C020D">
        <w:rPr>
          <w:rFonts w:asciiTheme="minorHAnsi" w:hAnsiTheme="minorHAnsi" w:cs="Arial"/>
        </w:rPr>
        <w:t xml:space="preserve"> numbers entered less than 20, the total of </w:t>
      </w:r>
      <w:r w:rsidRPr="003C020D">
        <w:rPr>
          <w:rFonts w:asciiTheme="minorHAnsi" w:hAnsiTheme="minorHAnsi" w:cs="Arial"/>
          <w:u w:val="single"/>
        </w:rPr>
        <w:t>all</w:t>
      </w:r>
      <w:r w:rsidRPr="003C020D">
        <w:rPr>
          <w:rFonts w:asciiTheme="minorHAnsi" w:hAnsiTheme="minorHAnsi" w:cs="Arial"/>
        </w:rPr>
        <w:t xml:space="preserve"> numbers entered less than 30, ... and the total of </w:t>
      </w:r>
      <w:r w:rsidRPr="003C020D">
        <w:rPr>
          <w:rFonts w:asciiTheme="minorHAnsi" w:hAnsiTheme="minorHAnsi" w:cs="Arial"/>
          <w:u w:val="single"/>
        </w:rPr>
        <w:t>all</w:t>
      </w:r>
      <w:r w:rsidRPr="003C020D">
        <w:rPr>
          <w:rFonts w:asciiTheme="minorHAnsi" w:hAnsiTheme="minorHAnsi" w:cs="Arial"/>
        </w:rPr>
        <w:t xml:space="preserve"> numbers entered less than 100 (so 88 will be included in both totals for numbers less than 90 and less than 100).</w:t>
      </w:r>
    </w:p>
    <w:sectPr w:rsidR="006F3F9F" w:rsidRPr="003C020D" w:rsidSect="00F231A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name w:val="AutoList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0000002"/>
    <w:multiLevelType w:val="multilevel"/>
    <w:tmpl w:val="00000000"/>
    <w:name w:val="AutoList1"/>
    <w:lvl w:ilvl="0">
      <w:start w:val="1"/>
      <w:numFmt w:val="decimal"/>
      <w:lvlText w:val="%1."/>
      <w:lvlJc w:val="left"/>
    </w:lvl>
    <w:lvl w:ilvl="1">
      <w:start w:val="1"/>
      <w:numFmt w:val="upp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3"/>
    <w:multiLevelType w:val="multilevel"/>
    <w:tmpl w:val="00000000"/>
    <w:name w:val="AutoList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
    <w:lvlOverride w:ilvl="0">
      <w:startOverride w:val="1"/>
      <w:lvl w:ilvl="0">
        <w:start w:val="1"/>
        <w:numFmt w:val="decimal"/>
        <w:lvlText w:val="%1."/>
        <w:lvlJc w:val="left"/>
      </w:lvl>
    </w:lvlOverride>
    <w:lvlOverride w:ilvl="1">
      <w:startOverride w:val="1"/>
      <w:lvl w:ilvl="1">
        <w:start w:val="1"/>
        <w:numFmt w:val="upperLetter"/>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2"/>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231A6"/>
    <w:rsid w:val="00046C3C"/>
    <w:rsid w:val="003C020D"/>
    <w:rsid w:val="004323A0"/>
    <w:rsid w:val="005B538C"/>
    <w:rsid w:val="007F595E"/>
    <w:rsid w:val="008265E9"/>
    <w:rsid w:val="009A17A7"/>
    <w:rsid w:val="00C05188"/>
    <w:rsid w:val="00F2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A6"/>
    <w:pPr>
      <w:widowControl w:val="0"/>
      <w:autoSpaceDE w:val="0"/>
      <w:autoSpaceDN w:val="0"/>
      <w:adjustRightInd w:val="0"/>
      <w:spacing w:after="0" w:line="240" w:lineRule="auto"/>
    </w:pPr>
    <w:rPr>
      <w:rFonts w:ascii="Times New Roman" w:eastAsiaTheme="minorEastAsia" w:hAnsi="Times New Roman" w:cs="Times New Roman"/>
      <w:sz w:val="24"/>
      <w:szCs w:val="24"/>
      <w:lang w:eastAsia="en-CA"/>
    </w:rPr>
  </w:style>
  <w:style w:type="paragraph" w:styleId="Heading1">
    <w:name w:val="heading 1"/>
    <w:basedOn w:val="Normal"/>
    <w:next w:val="Normal"/>
    <w:link w:val="Heading1Char"/>
    <w:uiPriority w:val="99"/>
    <w:qFormat/>
    <w:rsid w:val="00F231A6"/>
    <w:pPr>
      <w:tabs>
        <w:tab w:val="center" w:pos="4834"/>
      </w:tabs>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231A6"/>
    <w:rPr>
      <w:rFonts w:ascii="Times New Roman" w:eastAsiaTheme="minorEastAsia" w:hAnsi="Times New Roman" w:cs="Times New Roman"/>
      <w:b/>
      <w:bCs/>
      <w:sz w:val="36"/>
      <w:szCs w:val="36"/>
      <w:lang w:eastAsia="en-CA"/>
    </w:rPr>
  </w:style>
  <w:style w:type="paragraph" w:customStyle="1" w:styleId="Level1">
    <w:name w:val="Level 1"/>
    <w:basedOn w:val="Normal"/>
    <w:uiPriority w:val="99"/>
    <w:rsid w:val="00F231A6"/>
    <w:pPr>
      <w:ind w:left="720" w:hanging="720"/>
      <w:outlineLvl w:val="0"/>
    </w:pPr>
  </w:style>
  <w:style w:type="paragraph" w:styleId="ListParagraph">
    <w:name w:val="List Paragraph"/>
    <w:basedOn w:val="Normal"/>
    <w:uiPriority w:val="34"/>
    <w:qFormat/>
    <w:rsid w:val="003C02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SmallFry</dc:creator>
  <cp:lastModifiedBy>AutoBVT</cp:lastModifiedBy>
  <cp:revision>5</cp:revision>
  <dcterms:created xsi:type="dcterms:W3CDTF">2015-09-16T12:15:00Z</dcterms:created>
  <dcterms:modified xsi:type="dcterms:W3CDTF">2016-09-06T21:22:00Z</dcterms:modified>
</cp:coreProperties>
</file>